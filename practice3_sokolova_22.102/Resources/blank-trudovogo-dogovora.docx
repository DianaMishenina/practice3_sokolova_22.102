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F8287" w14:textId="05B742CC" w:rsidR="009412C5" w:rsidRPr="00B447E6" w:rsidRDefault="009412C5">
      <w:pPr>
        <w:pStyle w:val="14"/>
        <w:shd w:val="clear" w:color="auto" w:fill="auto"/>
        <w:spacing w:line="240" w:lineRule="exact"/>
        <w:jc w:val="center"/>
        <w:rPr>
          <w:lang w:val="en-US"/>
        </w:rPr>
      </w:pPr>
      <w:bookmarkStart w:id="0" w:name="bookmark0"/>
      <w:r>
        <w:t>ТРУДОВОЙ ДОГОВОР №</w:t>
      </w:r>
      <w:bookmarkEnd w:id="0"/>
      <w:r w:rsidR="00B447E6">
        <w:rPr>
          <w:lang w:val="en-US"/>
        </w:rPr>
        <w:t xml:space="preserve"> {</w:t>
      </w:r>
      <w:proofErr w:type="spellStart"/>
      <w:r w:rsidR="00B447E6">
        <w:rPr>
          <w:lang w:val="en-US"/>
        </w:rPr>
        <w:t>ContractNumber</w:t>
      </w:r>
      <w:proofErr w:type="spellEnd"/>
      <w:r w:rsidR="00B447E6">
        <w:rPr>
          <w:lang w:val="en-US"/>
        </w:rPr>
        <w:t>}</w:t>
      </w:r>
    </w:p>
    <w:p w14:paraId="2A1F6510" w14:textId="77777777"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14:paraId="1174DF7F" w14:textId="77777777" w:rsidR="009412C5" w:rsidRDefault="009412C5">
      <w:pPr>
        <w:pStyle w:val="21"/>
        <w:shd w:val="clear" w:color="auto" w:fill="auto"/>
        <w:spacing w:after="0" w:line="240" w:lineRule="exact"/>
      </w:pPr>
    </w:p>
    <w:p w14:paraId="4BAEC5F4" w14:textId="0956D293" w:rsidR="009412C5" w:rsidRPr="00B447E6" w:rsidRDefault="009412C5">
      <w:pPr>
        <w:pStyle w:val="21"/>
        <w:shd w:val="clear" w:color="auto" w:fill="auto"/>
        <w:spacing w:after="0" w:line="240" w:lineRule="exact"/>
        <w:jc w:val="both"/>
        <w:rPr>
          <w:lang w:val="en-US"/>
        </w:rPr>
      </w:pPr>
      <w:r>
        <w:t>г</w:t>
      </w:r>
      <w:r w:rsidRPr="00B447E6">
        <w:rPr>
          <w:lang w:val="en-US"/>
        </w:rPr>
        <w:t xml:space="preserve">. </w:t>
      </w:r>
      <w:r w:rsidR="00B447E6" w:rsidRPr="00B447E6">
        <w:rPr>
          <w:lang w:val="en-US"/>
        </w:rPr>
        <w:t>{</w:t>
      </w:r>
      <w:r w:rsidR="00B447E6">
        <w:rPr>
          <w:lang w:val="en-US"/>
        </w:rPr>
        <w:t>City</w:t>
      </w:r>
      <w:r w:rsidR="00B447E6" w:rsidRPr="00B447E6">
        <w:rPr>
          <w:lang w:val="en-US"/>
        </w:rPr>
        <w:t>}</w:t>
      </w:r>
      <w:r w:rsidRPr="00B447E6">
        <w:rPr>
          <w:lang w:val="en-US"/>
        </w:rPr>
        <w:t xml:space="preserve">                                                                                    «</w:t>
      </w:r>
      <w:r w:rsidR="00B447E6" w:rsidRPr="00B447E6">
        <w:rPr>
          <w:lang w:val="en-US"/>
        </w:rPr>
        <w:t>{</w:t>
      </w:r>
      <w:proofErr w:type="spellStart"/>
      <w:r w:rsidR="00B447E6">
        <w:rPr>
          <w:lang w:val="en-US"/>
        </w:rPr>
        <w:t>ContractDay</w:t>
      </w:r>
      <w:proofErr w:type="spellEnd"/>
      <w:r w:rsidR="00B447E6" w:rsidRPr="00B447E6">
        <w:rPr>
          <w:lang w:val="en-US"/>
        </w:rPr>
        <w:t>}</w:t>
      </w:r>
      <w:r w:rsidRPr="00B447E6">
        <w:rPr>
          <w:lang w:val="en-US"/>
        </w:rPr>
        <w:t xml:space="preserve">» </w:t>
      </w:r>
      <w:r w:rsidR="00B447E6" w:rsidRPr="00B447E6">
        <w:rPr>
          <w:lang w:val="en-US"/>
        </w:rPr>
        <w:t>{</w:t>
      </w:r>
      <w:proofErr w:type="spellStart"/>
      <w:r w:rsidR="00B447E6">
        <w:rPr>
          <w:lang w:val="en-US"/>
        </w:rPr>
        <w:t>ContractMonth</w:t>
      </w:r>
      <w:proofErr w:type="spellEnd"/>
      <w:r w:rsidR="00B447E6" w:rsidRPr="00B447E6">
        <w:rPr>
          <w:lang w:val="en-US"/>
        </w:rPr>
        <w:t>}</w:t>
      </w:r>
      <w:r w:rsidR="00B447E6">
        <w:rPr>
          <w:lang w:val="en-US"/>
        </w:rPr>
        <w:t>{</w:t>
      </w:r>
      <w:proofErr w:type="spellStart"/>
      <w:r w:rsidR="00B447E6">
        <w:rPr>
          <w:lang w:val="en-US"/>
        </w:rPr>
        <w:t>ContractYear</w:t>
      </w:r>
      <w:proofErr w:type="spellEnd"/>
      <w:r w:rsidR="00B447E6">
        <w:rPr>
          <w:lang w:val="en-US"/>
        </w:rPr>
        <w:t>}</w:t>
      </w:r>
      <w:r w:rsidR="00B03FCD" w:rsidRPr="00B447E6">
        <w:rPr>
          <w:lang w:val="en-US"/>
        </w:rPr>
        <w:t xml:space="preserve"> </w:t>
      </w:r>
      <w:r>
        <w:t>г</w:t>
      </w:r>
      <w:r w:rsidRPr="00B447E6">
        <w:rPr>
          <w:lang w:val="en-US"/>
        </w:rPr>
        <w:t>.</w:t>
      </w:r>
    </w:p>
    <w:p w14:paraId="0AED1209" w14:textId="77777777" w:rsidR="009412C5" w:rsidRPr="00B447E6" w:rsidRDefault="009412C5">
      <w:pPr>
        <w:pStyle w:val="21"/>
        <w:shd w:val="clear" w:color="auto" w:fill="auto"/>
        <w:spacing w:after="0" w:line="274" w:lineRule="exact"/>
        <w:ind w:firstLine="600"/>
        <w:jc w:val="both"/>
        <w:rPr>
          <w:lang w:val="en-US"/>
        </w:rPr>
      </w:pPr>
    </w:p>
    <w:p w14:paraId="43D9A86E" w14:textId="7C303F0A" w:rsidR="009412C5" w:rsidRDefault="00B447E6">
      <w:pPr>
        <w:pStyle w:val="21"/>
        <w:shd w:val="clear" w:color="auto" w:fill="auto"/>
        <w:spacing w:after="0" w:line="274" w:lineRule="exact"/>
        <w:jc w:val="both"/>
      </w:pPr>
      <w:r>
        <w:t>ООО</w:t>
      </w:r>
      <w:r w:rsidR="009412C5">
        <w:t xml:space="preserve"> «</w:t>
      </w:r>
      <w:r w:rsidRPr="00B447E6">
        <w:t>{</w:t>
      </w:r>
      <w:proofErr w:type="spellStart"/>
      <w:r>
        <w:rPr>
          <w:lang w:val="en-US"/>
        </w:rPr>
        <w:t>EmployerName</w:t>
      </w:r>
      <w:proofErr w:type="spellEnd"/>
      <w:r w:rsidRPr="00B447E6">
        <w:t>}</w:t>
      </w:r>
      <w:r w:rsidR="009412C5">
        <w:t xml:space="preserve">», именуемое в дальнейшем «Работодатель», в лице генерального директора </w:t>
      </w:r>
      <w:r w:rsidRPr="00B447E6">
        <w:rPr>
          <w:rStyle w:val="20"/>
          <w:b w:val="0"/>
          <w:bCs w:val="0"/>
        </w:rPr>
        <w:t>{</w:t>
      </w:r>
      <w:proofErr w:type="spellStart"/>
      <w:r>
        <w:rPr>
          <w:rStyle w:val="20"/>
          <w:b w:val="0"/>
          <w:bCs w:val="0"/>
          <w:lang w:val="en-US"/>
        </w:rPr>
        <w:t>CEOName</w:t>
      </w:r>
      <w:proofErr w:type="spellEnd"/>
      <w:r w:rsidRPr="00B447E6">
        <w:rPr>
          <w:rStyle w:val="20"/>
          <w:b w:val="0"/>
          <w:bCs w:val="0"/>
        </w:rPr>
        <w:t>}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</w:p>
    <w:p w14:paraId="101F508A" w14:textId="20A979BD"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>
        <w:t xml:space="preserve">и гражданин (ка)  </w:t>
      </w:r>
      <w:r w:rsidR="00B447E6" w:rsidRPr="00B447E6">
        <w:rPr>
          <w:rStyle w:val="20"/>
          <w:b w:val="0"/>
          <w:bCs w:val="0"/>
        </w:rPr>
        <w:t>{</w:t>
      </w:r>
      <w:proofErr w:type="spellStart"/>
      <w:r w:rsidR="00B447E6">
        <w:rPr>
          <w:rStyle w:val="20"/>
          <w:b w:val="0"/>
          <w:bCs w:val="0"/>
          <w:lang w:val="en-US"/>
        </w:rPr>
        <w:t>EmployeeName</w:t>
      </w:r>
      <w:proofErr w:type="spellEnd"/>
      <w:r w:rsidR="00B447E6" w:rsidRPr="00B447E6">
        <w:rPr>
          <w:rStyle w:val="20"/>
          <w:b w:val="0"/>
          <w:bCs w:val="0"/>
        </w:rPr>
        <w:t>}</w:t>
      </w:r>
      <w:r>
        <w:rPr>
          <w:rStyle w:val="20"/>
          <w:b w:val="0"/>
          <w:bCs w:val="0"/>
        </w:rPr>
        <w:t xml:space="preserve">,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14:paraId="1C618A0A" w14:textId="77777777" w:rsidR="009412C5" w:rsidRDefault="009412C5">
      <w:pPr>
        <w:pStyle w:val="14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14:paraId="64F9552E" w14:textId="357115D5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 xml:space="preserve">Работник  принимается на работу на должность: </w:t>
      </w:r>
      <w:r w:rsidR="00B447E6" w:rsidRPr="00B447E6">
        <w:t>{</w:t>
      </w:r>
      <w:proofErr w:type="spellStart"/>
      <w:r w:rsidR="00B447E6">
        <w:rPr>
          <w:lang w:val="en-US"/>
        </w:rPr>
        <w:t>EmployeePosition</w:t>
      </w:r>
      <w:proofErr w:type="spellEnd"/>
      <w:r w:rsidR="00B447E6" w:rsidRPr="00B447E6">
        <w:t>}</w:t>
      </w:r>
    </w:p>
    <w:p w14:paraId="4C45C4B7" w14:textId="59EAAD89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B447E6">
        <w:rPr>
          <w:lang w:val="en-US"/>
        </w:rPr>
        <w:t>{</w:t>
      </w:r>
      <w:proofErr w:type="spellStart"/>
      <w:r w:rsidR="00B447E6">
        <w:rPr>
          <w:lang w:val="en-US"/>
        </w:rPr>
        <w:t>DepartmentName</w:t>
      </w:r>
      <w:proofErr w:type="spellEnd"/>
      <w:r w:rsidR="00B447E6">
        <w:rPr>
          <w:lang w:val="en-US"/>
        </w:rPr>
        <w:t>}</w:t>
      </w:r>
    </w:p>
    <w:p w14:paraId="2B9875C0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14:paraId="12EA155A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14:paraId="3941E5ED" w14:textId="7A6BFC3C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>
        <w:rPr>
          <w:rStyle w:val="20"/>
          <w:b w:val="0"/>
          <w:bCs w:val="0"/>
        </w:rPr>
        <w:t>«</w:t>
      </w:r>
      <w:r w:rsidR="00B447E6" w:rsidRPr="00B447E6">
        <w:rPr>
          <w:rStyle w:val="20"/>
          <w:b w:val="0"/>
          <w:bCs w:val="0"/>
        </w:rPr>
        <w:t>{</w:t>
      </w:r>
      <w:proofErr w:type="spellStart"/>
      <w:r w:rsidR="00B447E6">
        <w:rPr>
          <w:rStyle w:val="20"/>
          <w:b w:val="0"/>
          <w:bCs w:val="0"/>
          <w:lang w:val="en-US"/>
        </w:rPr>
        <w:t>ContractDay</w:t>
      </w:r>
      <w:proofErr w:type="spellEnd"/>
      <w:r w:rsidR="00B447E6" w:rsidRPr="00B447E6">
        <w:rPr>
          <w:rStyle w:val="20"/>
          <w:b w:val="0"/>
          <w:bCs w:val="0"/>
        </w:rPr>
        <w:t>}</w:t>
      </w:r>
      <w:r>
        <w:rPr>
          <w:rStyle w:val="20"/>
          <w:b w:val="0"/>
          <w:bCs w:val="0"/>
        </w:rPr>
        <w:t xml:space="preserve">» </w:t>
      </w:r>
      <w:r w:rsidR="00B447E6" w:rsidRPr="00B447E6">
        <w:rPr>
          <w:rStyle w:val="20"/>
          <w:b w:val="0"/>
          <w:bCs w:val="0"/>
        </w:rPr>
        <w:t>{</w:t>
      </w:r>
      <w:proofErr w:type="spellStart"/>
      <w:r w:rsidR="00B447E6">
        <w:rPr>
          <w:rStyle w:val="20"/>
          <w:b w:val="0"/>
          <w:bCs w:val="0"/>
          <w:lang w:val="en-US"/>
        </w:rPr>
        <w:t>ContractYear</w:t>
      </w:r>
      <w:proofErr w:type="spellEnd"/>
      <w:r w:rsidR="00B447E6" w:rsidRPr="00B447E6">
        <w:rPr>
          <w:rStyle w:val="20"/>
          <w:b w:val="0"/>
          <w:bCs w:val="0"/>
        </w:rPr>
        <w:t>}</w:t>
      </w:r>
      <w:r>
        <w:rPr>
          <w:rStyle w:val="20"/>
          <w:b w:val="0"/>
          <w:bCs w:val="0"/>
        </w:rPr>
        <w:t>года.</w:t>
      </w:r>
    </w:p>
    <w:p w14:paraId="301E92D6" w14:textId="1B57F974"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B447E6" w:rsidRPr="00B447E6">
        <w:t>{</w:t>
      </w:r>
      <w:proofErr w:type="spellStart"/>
      <w:r w:rsidR="00B447E6">
        <w:rPr>
          <w:lang w:val="en-US"/>
        </w:rPr>
        <w:t>TestPeriod</w:t>
      </w:r>
      <w:proofErr w:type="spellEnd"/>
      <w:r w:rsidR="00B447E6" w:rsidRPr="00B447E6">
        <w:t>}</w:t>
      </w:r>
      <w:r w:rsidR="009412C5">
        <w:rPr>
          <w:rStyle w:val="20"/>
          <w:b w:val="0"/>
          <w:bCs w:val="0"/>
        </w:rPr>
        <w:t xml:space="preserve"> мес. </w:t>
      </w:r>
    </w:p>
    <w:p w14:paraId="1FF3D823" w14:textId="77777777" w:rsidR="009412C5" w:rsidRDefault="009412C5">
      <w:pPr>
        <w:pStyle w:val="14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14:paraId="68B779A0" w14:textId="77777777"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14:paraId="61C1D0D4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63754FD2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14:paraId="26842054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14:paraId="35D905B7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61BD1718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2E2BD6DA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14:paraId="62DE289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7FC7CF97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2F73D08A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0913FB34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14:paraId="5E98AECA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22765E5D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320EED9A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14:paraId="01BE024B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716AA673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14:paraId="23807441" w14:textId="77777777"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14:paraId="11F8B05E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0C92B5F5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735B272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14:paraId="0AF926DC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14:paraId="135481CB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2C04013E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30B07FB7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7E20614C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3B41AE4D" w14:textId="77777777"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14:paraId="61C88607" w14:textId="77777777"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14:paraId="64CAB460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4F76AE0D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14:paraId="17000723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14:paraId="771E7818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66F21B44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710CE4EE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14:paraId="16B76783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14:paraId="150AD98B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5C4871E0" w14:textId="77777777"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2458A0C" w14:textId="77777777"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14:paraId="20CDC8E0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119FFD0A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14:paraId="41BB1CE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14:paraId="4251CE6C" w14:textId="77777777"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14:paraId="5768D7A8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6C261A60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0CCEC69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73A66B0B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5265886B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1C2F61CA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60C751F4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599FFA18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694A5F9B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6542A4EF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48BE46AE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14:paraId="46AA6397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11BB84A8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14:paraId="61DCCA9D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14:paraId="6E55E1F8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14:paraId="6FCAC760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514F9773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7571EE1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2EC6F378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21770EA6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14:paraId="6F79B7CA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14:paraId="2B8CB725" w14:textId="0F1BDABB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916080" w:rsidRPr="00916080">
        <w:t>{</w:t>
      </w:r>
      <w:proofErr w:type="spellStart"/>
      <w:r w:rsidR="00916080" w:rsidRPr="00916080">
        <w:t>EmployeeSalary</w:t>
      </w:r>
      <w:proofErr w:type="spellEnd"/>
      <w:r w:rsidR="00916080" w:rsidRPr="00916080">
        <w:t>}</w:t>
      </w:r>
      <w:r>
        <w:t xml:space="preserve"> рублей ежемесячно;</w:t>
      </w:r>
    </w:p>
    <w:p w14:paraId="505ADC89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14:paraId="48CB424B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lastRenderedPageBreak/>
        <w:t>премии за основные результаты хозяйственной деятельности согласно соответствующему положению о премировании;</w:t>
      </w:r>
    </w:p>
    <w:p w14:paraId="38BB1EDF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7D9C32DD" w14:textId="77777777" w:rsidR="009412C5" w:rsidRDefault="009412C5">
      <w:pPr>
        <w:pStyle w:val="21"/>
        <w:shd w:val="clear" w:color="auto" w:fill="auto"/>
        <w:spacing w:after="0"/>
        <w:ind w:firstLine="600"/>
      </w:pPr>
      <w:r>
        <w:t>5.1.5 иные выплаты, предусмотренные законодательством Российской Федерации, нормативными документами _________________ «___________________________».</w:t>
      </w:r>
    </w:p>
    <w:p w14:paraId="6C585107" w14:textId="77777777" w:rsidR="009412C5" w:rsidRDefault="009412C5">
      <w:pPr>
        <w:pStyle w:val="21"/>
        <w:shd w:val="clear" w:color="auto" w:fill="auto"/>
        <w:spacing w:after="0"/>
        <w:ind w:firstLine="600"/>
      </w:pPr>
    </w:p>
    <w:p w14:paraId="1329666B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14:paraId="364AC780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6DD44EEA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04E469E9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49BFCFB5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14:paraId="5E903835" w14:textId="77777777"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DC920D8" w14:textId="77777777"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14:paraId="07FDE546" w14:textId="77777777"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32516A00" w14:textId="77777777"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785C44FC" w14:textId="77777777"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14:paraId="06CF603A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      Работник</w:t>
      </w:r>
    </w:p>
    <w:p w14:paraId="5CAB3B1B" w14:textId="120650EA" w:rsidR="009412C5" w:rsidRDefault="00916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</w:t>
      </w:r>
      <w:r w:rsidR="009412C5">
        <w:rPr>
          <w:rFonts w:ascii="Times New Roman" w:hAnsi="Times New Roman" w:cs="Times New Roman"/>
        </w:rPr>
        <w:t xml:space="preserve">                                                                   </w:t>
      </w:r>
      <w:r w:rsidR="00B447E6">
        <w:rPr>
          <w:rFonts w:ascii="Times New Roman" w:hAnsi="Times New Roman" w:cs="Times New Roman"/>
        </w:rPr>
        <w:tab/>
      </w:r>
      <w:r w:rsidR="00B447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B447E6" w:rsidRPr="00B447E6">
        <w:rPr>
          <w:rStyle w:val="20"/>
          <w:b w:val="0"/>
          <w:bCs w:val="0"/>
        </w:rPr>
        <w:t>{</w:t>
      </w:r>
      <w:proofErr w:type="spellStart"/>
      <w:r w:rsidR="00B447E6">
        <w:rPr>
          <w:rStyle w:val="20"/>
          <w:b w:val="0"/>
          <w:bCs w:val="0"/>
          <w:lang w:val="en-US"/>
        </w:rPr>
        <w:t>EmployeeName</w:t>
      </w:r>
      <w:proofErr w:type="spellEnd"/>
      <w:r w:rsidR="00B447E6" w:rsidRPr="00B447E6">
        <w:rPr>
          <w:rStyle w:val="20"/>
          <w:b w:val="0"/>
          <w:bCs w:val="0"/>
        </w:rPr>
        <w:t>}</w:t>
      </w:r>
    </w:p>
    <w:p w14:paraId="300750D4" w14:textId="5B47295C" w:rsidR="009412C5" w:rsidRPr="00916080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916080" w:rsidRPr="00916080">
        <w:rPr>
          <w:rFonts w:ascii="Times New Roman" w:hAnsi="Times New Roman" w:cs="Times New Roman"/>
        </w:rPr>
        <w:t>{</w:t>
      </w:r>
      <w:proofErr w:type="spellStart"/>
      <w:r w:rsidR="00916080" w:rsidRPr="00B447E6">
        <w:rPr>
          <w:rFonts w:ascii="Times New Roman" w:hAnsi="Times New Roman" w:cs="Times New Roman"/>
        </w:rPr>
        <w:t>EmployerName</w:t>
      </w:r>
      <w:proofErr w:type="spellEnd"/>
      <w:r w:rsidR="00916080" w:rsidRPr="0091608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"                                                                  </w:t>
      </w:r>
      <w:r w:rsidR="00916080">
        <w:rPr>
          <w:rFonts w:ascii="Times New Roman" w:hAnsi="Times New Roman" w:cs="Times New Roman"/>
          <w:lang w:val="en-US"/>
        </w:rPr>
        <w:tab/>
      </w:r>
      <w:r w:rsidR="00916080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Паспорт:</w:t>
      </w:r>
      <w:r w:rsidR="00B447E6" w:rsidRPr="00916080">
        <w:rPr>
          <w:rFonts w:ascii="Times New Roman" w:hAnsi="Times New Roman" w:cs="Times New Roman"/>
        </w:rPr>
        <w:t xml:space="preserve"> {</w:t>
      </w:r>
      <w:proofErr w:type="spellStart"/>
      <w:r w:rsidR="00916080">
        <w:rPr>
          <w:rFonts w:ascii="Times New Roman" w:hAnsi="Times New Roman" w:cs="Times New Roman"/>
          <w:lang w:val="en-US"/>
        </w:rPr>
        <w:t>PassportS</w:t>
      </w:r>
      <w:proofErr w:type="spellEnd"/>
      <w:r w:rsidR="00B447E6" w:rsidRPr="00916080">
        <w:rPr>
          <w:rFonts w:ascii="Times New Roman" w:hAnsi="Times New Roman" w:cs="Times New Roman"/>
        </w:rPr>
        <w:t>}</w:t>
      </w:r>
      <w:r w:rsidR="00916080" w:rsidRPr="009160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</w:t>
      </w:r>
      <w:r w:rsidR="00916080" w:rsidRPr="00916080">
        <w:rPr>
          <w:rFonts w:ascii="Times New Roman" w:hAnsi="Times New Roman" w:cs="Times New Roman"/>
        </w:rPr>
        <w:t>{</w:t>
      </w:r>
      <w:proofErr w:type="spellStart"/>
      <w:r w:rsidR="00916080">
        <w:rPr>
          <w:rFonts w:ascii="Times New Roman" w:hAnsi="Times New Roman" w:cs="Times New Roman"/>
          <w:lang w:val="en-US"/>
        </w:rPr>
        <w:t>PassportN</w:t>
      </w:r>
      <w:proofErr w:type="spellEnd"/>
      <w:r w:rsidR="00916080" w:rsidRPr="00916080">
        <w:rPr>
          <w:rFonts w:ascii="Times New Roman" w:hAnsi="Times New Roman" w:cs="Times New Roman"/>
        </w:rPr>
        <w:t>}</w:t>
      </w:r>
    </w:p>
    <w:p w14:paraId="23B49C93" w14:textId="0E2BD453" w:rsidR="009412C5" w:rsidRPr="00916080" w:rsidRDefault="009412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ИНН</w:t>
      </w:r>
      <w:r w:rsidRPr="00916080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КПП</w:t>
      </w:r>
      <w:r w:rsidR="00916080">
        <w:rPr>
          <w:rFonts w:ascii="Times New Roman" w:hAnsi="Times New Roman" w:cs="Times New Roman"/>
          <w:lang w:val="en-US"/>
        </w:rPr>
        <w:t>{INN_KPP}</w:t>
      </w:r>
      <w:r w:rsidRPr="00916080">
        <w:rPr>
          <w:rFonts w:ascii="Times New Roman" w:hAnsi="Times New Roman" w:cs="Times New Roman"/>
          <w:lang w:val="en-US"/>
        </w:rPr>
        <w:t xml:space="preserve">                                                                 </w:t>
      </w:r>
      <w:r w:rsidR="00916080">
        <w:rPr>
          <w:rFonts w:ascii="Times New Roman" w:hAnsi="Times New Roman" w:cs="Times New Roman"/>
          <w:lang w:val="en-US"/>
        </w:rPr>
        <w:t xml:space="preserve"> </w:t>
      </w:r>
      <w:r w:rsidR="00916080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выдан</w:t>
      </w:r>
      <w:r w:rsidR="00916080">
        <w:rPr>
          <w:rFonts w:ascii="Times New Roman" w:hAnsi="Times New Roman" w:cs="Times New Roman"/>
          <w:lang w:val="en-US"/>
        </w:rPr>
        <w:t>{</w:t>
      </w:r>
      <w:proofErr w:type="spellStart"/>
      <w:r w:rsidR="00916080">
        <w:rPr>
          <w:rFonts w:ascii="Times New Roman" w:hAnsi="Times New Roman" w:cs="Times New Roman"/>
          <w:lang w:val="en-US"/>
        </w:rPr>
        <w:t>G</w:t>
      </w:r>
      <w:r w:rsidR="00916080" w:rsidRPr="00916080">
        <w:rPr>
          <w:rFonts w:ascii="Times New Roman" w:hAnsi="Times New Roman" w:cs="Times New Roman"/>
          <w:lang w:val="en-US"/>
        </w:rPr>
        <w:t>overnment</w:t>
      </w:r>
      <w:r w:rsidR="00916080">
        <w:rPr>
          <w:rFonts w:ascii="Times New Roman" w:hAnsi="Times New Roman" w:cs="Times New Roman"/>
          <w:lang w:val="en-US"/>
        </w:rPr>
        <w:t>A</w:t>
      </w:r>
      <w:r w:rsidR="00916080" w:rsidRPr="00916080">
        <w:rPr>
          <w:rFonts w:ascii="Times New Roman" w:hAnsi="Times New Roman" w:cs="Times New Roman"/>
          <w:lang w:val="en-US"/>
        </w:rPr>
        <w:t>gency</w:t>
      </w:r>
      <w:proofErr w:type="spellEnd"/>
      <w:r w:rsidR="00916080">
        <w:rPr>
          <w:rFonts w:ascii="Times New Roman" w:hAnsi="Times New Roman" w:cs="Times New Roman"/>
          <w:lang w:val="en-US"/>
        </w:rPr>
        <w:t>}</w:t>
      </w:r>
    </w:p>
    <w:p w14:paraId="62E778C9" w14:textId="0E4D59F7" w:rsidR="009412C5" w:rsidRPr="00916080" w:rsidRDefault="009412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Адрес</w:t>
      </w:r>
      <w:r w:rsidRPr="00916080">
        <w:rPr>
          <w:rFonts w:ascii="Times New Roman" w:hAnsi="Times New Roman" w:cs="Times New Roman"/>
          <w:lang w:val="en-US"/>
        </w:rPr>
        <w:t>:</w:t>
      </w:r>
      <w:r w:rsidR="00916080">
        <w:rPr>
          <w:rFonts w:ascii="Times New Roman" w:hAnsi="Times New Roman" w:cs="Times New Roman"/>
          <w:lang w:val="en-US"/>
        </w:rPr>
        <w:t>{Address}</w:t>
      </w:r>
    </w:p>
    <w:p w14:paraId="65119880" w14:textId="77777777" w:rsidR="009412C5" w:rsidRPr="00916080" w:rsidRDefault="009412C5">
      <w:pPr>
        <w:rPr>
          <w:rFonts w:ascii="Times New Roman" w:hAnsi="Times New Roman" w:cs="Times New Roman"/>
          <w:lang w:val="en-US"/>
        </w:rPr>
      </w:pPr>
    </w:p>
    <w:p w14:paraId="6F144C66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14:paraId="78C3E674" w14:textId="175ACC9E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_________________/</w:t>
      </w:r>
      <w:r w:rsidR="00916080" w:rsidRPr="00B447E6">
        <w:rPr>
          <w:rStyle w:val="20"/>
          <w:b w:val="0"/>
          <w:bCs w:val="0"/>
        </w:rPr>
        <w:t>{</w:t>
      </w:r>
      <w:proofErr w:type="spellStart"/>
      <w:r w:rsidR="00916080">
        <w:rPr>
          <w:rStyle w:val="20"/>
          <w:b w:val="0"/>
          <w:bCs w:val="0"/>
          <w:lang w:val="en-US"/>
        </w:rPr>
        <w:t>CEOName</w:t>
      </w:r>
      <w:proofErr w:type="spellEnd"/>
      <w:r w:rsidR="00916080" w:rsidRPr="00B447E6">
        <w:rPr>
          <w:rStyle w:val="20"/>
          <w:b w:val="0"/>
          <w:bCs w:val="0"/>
        </w:rPr>
        <w:t>}</w:t>
      </w:r>
      <w:r>
        <w:rPr>
          <w:rFonts w:ascii="Times New Roman" w:hAnsi="Times New Roman" w:cs="Times New Roman"/>
        </w:rPr>
        <w:t xml:space="preserve">                                                            __________________________</w:t>
      </w:r>
    </w:p>
    <w:p w14:paraId="0E6CE4A8" w14:textId="45523F19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916080" w:rsidRPr="00B447E6">
        <w:rPr>
          <w:rStyle w:val="20"/>
          <w:b w:val="0"/>
          <w:bCs w:val="0"/>
        </w:rPr>
        <w:t>{</w:t>
      </w:r>
      <w:proofErr w:type="spellStart"/>
      <w:r w:rsidR="00916080">
        <w:rPr>
          <w:rStyle w:val="20"/>
          <w:b w:val="0"/>
          <w:bCs w:val="0"/>
          <w:lang w:val="en-US"/>
        </w:rPr>
        <w:t>EmployeeName</w:t>
      </w:r>
      <w:proofErr w:type="spellEnd"/>
      <w:r w:rsidR="00916080" w:rsidRPr="00B447E6">
        <w:rPr>
          <w:rStyle w:val="20"/>
          <w:b w:val="0"/>
          <w:bCs w:val="0"/>
        </w:rPr>
        <w:t>}</w:t>
      </w:r>
      <w:r>
        <w:rPr>
          <w:rFonts w:ascii="Times New Roman" w:hAnsi="Times New Roman" w:cs="Times New Roman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028CC5E5" w14:textId="77777777"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14:paraId="6D9092E4" w14:textId="5B82D17E" w:rsidR="009412C5" w:rsidRPr="00916080" w:rsidRDefault="009412C5">
      <w:pPr>
        <w:rPr>
          <w:lang w:val="en-US"/>
        </w:rPr>
      </w:pPr>
      <w:r>
        <w:t>Дата</w:t>
      </w:r>
      <w:r w:rsidRPr="00916080">
        <w:rPr>
          <w:lang w:val="en-US"/>
        </w:rPr>
        <w:t xml:space="preserve">                                                                     </w:t>
      </w:r>
      <w:r w:rsidR="00916080" w:rsidRPr="00B447E6">
        <w:rPr>
          <w:lang w:val="en-US"/>
        </w:rPr>
        <w:t>«{</w:t>
      </w:r>
      <w:proofErr w:type="spellStart"/>
      <w:r w:rsidR="00916080">
        <w:rPr>
          <w:lang w:val="en-US"/>
        </w:rPr>
        <w:t>ContractDay</w:t>
      </w:r>
      <w:proofErr w:type="spellEnd"/>
      <w:r w:rsidR="00916080" w:rsidRPr="00B447E6">
        <w:rPr>
          <w:lang w:val="en-US"/>
        </w:rPr>
        <w:t>}»{</w:t>
      </w:r>
      <w:proofErr w:type="spellStart"/>
      <w:r w:rsidR="00916080">
        <w:rPr>
          <w:lang w:val="en-US"/>
        </w:rPr>
        <w:t>ContractMonth</w:t>
      </w:r>
      <w:proofErr w:type="spellEnd"/>
      <w:r w:rsidR="00916080" w:rsidRPr="00B447E6">
        <w:rPr>
          <w:lang w:val="en-US"/>
        </w:rPr>
        <w:t>}</w:t>
      </w:r>
      <w:r w:rsidR="00916080">
        <w:rPr>
          <w:lang w:val="en-US"/>
        </w:rPr>
        <w:t>{</w:t>
      </w:r>
      <w:proofErr w:type="spellStart"/>
      <w:r w:rsidR="00916080">
        <w:rPr>
          <w:lang w:val="en-US"/>
        </w:rPr>
        <w:t>ContractYear</w:t>
      </w:r>
      <w:proofErr w:type="spellEnd"/>
      <w:r w:rsidR="00916080">
        <w:rPr>
          <w:lang w:val="en-US"/>
        </w:rPr>
        <w:t>}</w:t>
      </w:r>
      <w:r w:rsidR="00916080">
        <w:t>г</w:t>
      </w:r>
      <w:r w:rsidR="00916080" w:rsidRPr="00B447E6">
        <w:rPr>
          <w:lang w:val="en-US"/>
        </w:rPr>
        <w:t>.</w:t>
      </w:r>
      <w:r w:rsidRPr="00916080">
        <w:rPr>
          <w:lang w:val="en-US"/>
        </w:rPr>
        <w:t>/_________________</w:t>
      </w:r>
    </w:p>
    <w:sectPr w:rsidR="009412C5" w:rsidRPr="00916080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36500132">
    <w:abstractNumId w:val="0"/>
  </w:num>
  <w:num w:numId="2" w16cid:durableId="2014599034">
    <w:abstractNumId w:val="1"/>
  </w:num>
  <w:num w:numId="3" w16cid:durableId="410852721">
    <w:abstractNumId w:val="2"/>
  </w:num>
  <w:num w:numId="4" w16cid:durableId="1948272398">
    <w:abstractNumId w:val="3"/>
  </w:num>
  <w:num w:numId="5" w16cid:durableId="749891097">
    <w:abstractNumId w:val="4"/>
  </w:num>
  <w:num w:numId="6" w16cid:durableId="225143431">
    <w:abstractNumId w:val="5"/>
  </w:num>
  <w:num w:numId="7" w16cid:durableId="664094440">
    <w:abstractNumId w:val="6"/>
  </w:num>
  <w:num w:numId="8" w16cid:durableId="1336763947">
    <w:abstractNumId w:val="7"/>
  </w:num>
  <w:num w:numId="9" w16cid:durableId="1886676515">
    <w:abstractNumId w:val="8"/>
  </w:num>
  <w:num w:numId="10" w16cid:durableId="424763599">
    <w:abstractNumId w:val="9"/>
  </w:num>
  <w:num w:numId="11" w16cid:durableId="411198102">
    <w:abstractNumId w:val="10"/>
  </w:num>
  <w:num w:numId="12" w16cid:durableId="1516308475">
    <w:abstractNumId w:val="11"/>
  </w:num>
  <w:num w:numId="13" w16cid:durableId="607082560">
    <w:abstractNumId w:val="12"/>
  </w:num>
  <w:num w:numId="14" w16cid:durableId="576980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FCD"/>
    <w:rsid w:val="005675F4"/>
    <w:rsid w:val="00763EBA"/>
    <w:rsid w:val="00916080"/>
    <w:rsid w:val="009412C5"/>
    <w:rsid w:val="00B03FCD"/>
    <w:rsid w:val="00B447E6"/>
    <w:rsid w:val="00CD20A5"/>
    <w:rsid w:val="00E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A82816"/>
  <w15:docId w15:val="{B99EF4EA-E376-48F6-952E-B28E8672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Diana Sokolova</cp:lastModifiedBy>
  <cp:revision>3</cp:revision>
  <cp:lastPrinted>1899-12-31T18:00:00Z</cp:lastPrinted>
  <dcterms:created xsi:type="dcterms:W3CDTF">2021-01-26T14:43:00Z</dcterms:created>
  <dcterms:modified xsi:type="dcterms:W3CDTF">2025-02-15T09:15:00Z</dcterms:modified>
</cp:coreProperties>
</file>